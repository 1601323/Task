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D7D" w:rsidRDefault="00740393" w:rsidP="004E1AED">
      <w:pPr>
        <w:pStyle w:val="a5"/>
        <w:rPr>
          <w:rFonts w:ascii="HGP創英角ﾎﾟｯﾌﾟ体" w:eastAsia="HGP創英角ﾎﾟｯﾌﾟ体" w:hAnsi="HGP創英角ﾎﾟｯﾌﾟ体"/>
          <w:b/>
        </w:rPr>
      </w:pPr>
      <w:r w:rsidRPr="00FA7D7D">
        <w:rPr>
          <w:rFonts w:ascii="HGSｺﾞｼｯｸM" w:eastAsia="HGSｺﾞｼｯｸM" w:hAnsi="HGP創英角ﾎﾟｯﾌﾟ体"/>
          <w:noProof/>
          <w:sz w:val="40"/>
          <w:szCs w:val="40"/>
        </w:rPr>
        <mc:AlternateContent>
          <mc:Choice Requires="wps">
            <w:drawing>
              <wp:anchor distT="91440" distB="91440" distL="91440" distR="91440" simplePos="0" relativeHeight="25166131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-121920</wp:posOffset>
                </wp:positionV>
                <wp:extent cx="4442460" cy="525780"/>
                <wp:effectExtent l="0" t="0" r="0" b="0"/>
                <wp:wrapSquare wrapText="bothSides"/>
                <wp:docPr id="135" name="テキスト ボック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246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D7D" w:rsidRDefault="00FA7D7D">
                            <w:pPr>
                              <w:rPr>
                                <w:rFonts w:ascii="HGPｺﾞｼｯｸE" w:eastAsia="HGPｺﾞｼｯｸE" w:hAnsi="HGPｺﾞｼｯｸE"/>
                                <w:color w:val="2C2C2C" w:themeColor="text1"/>
                                <w:sz w:val="32"/>
                                <w:szCs w:val="32"/>
                              </w:rPr>
                            </w:pPr>
                            <w:r w:rsidRPr="00FA7D7D">
                              <w:rPr>
                                <w:rFonts w:ascii="HGPｺﾞｼｯｸE" w:eastAsia="HGPｺﾞｼｯｸE" w:hAnsi="HGPｺﾞｼｯｸE" w:hint="eastAsia"/>
                                <w:color w:val="2C2C2C" w:themeColor="text1"/>
                                <w:sz w:val="32"/>
                                <w:szCs w:val="32"/>
                              </w:rPr>
                              <w:t>麻生情報ビジネス専門学校 ゲームクリエータ科</w:t>
                            </w:r>
                          </w:p>
                          <w:p w:rsidR="00FA7D7D" w:rsidRPr="00FA7D7D" w:rsidRDefault="00FA7D7D">
                            <w:pPr>
                              <w:rPr>
                                <w:rFonts w:ascii="HGPｺﾞｼｯｸE" w:eastAsia="HGPｺﾞｼｯｸE" w:hAnsi="HGPｺﾞｼｯｸE"/>
                                <w:color w:val="2C2C2C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FA7D7D" w:rsidRDefault="00FA7D7D">
                            <w:pPr>
                              <w:pStyle w:val="aff5"/>
                              <w:ind w:left="360"/>
                              <w:rPr>
                                <w:color w:val="959595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5" o:spid="_x0000_s1026" type="#_x0000_t202" style="position:absolute;margin-left:298.6pt;margin-top:-9.6pt;width:349.8pt;height:41.4pt;z-index:-251655168;visibility:visible;mso-wrap-style:square;mso-width-percent:0;mso-height-percent:0;mso-wrap-distance-left:7.2pt;mso-wrap-distance-top:7.2pt;mso-wrap-distance-right:7.2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" filled="f" stroked="f" strokeweight=".5pt">
                <v:textbox inset=",7.2pt,,7.2pt">
                  <w:txbxContent>
                    <w:p w:rsidR="00FA7D7D" w:rsidRDefault="00FA7D7D">
                      <w:pPr>
                        <w:rPr>
                          <w:rFonts w:ascii="HGPｺﾞｼｯｸE" w:eastAsia="HGPｺﾞｼｯｸE" w:hAnsi="HGPｺﾞｼｯｸE"/>
                          <w:color w:val="2C2C2C" w:themeColor="text1"/>
                          <w:sz w:val="32"/>
                          <w:szCs w:val="32"/>
                        </w:rPr>
                      </w:pPr>
                      <w:r w:rsidRPr="00FA7D7D">
                        <w:rPr>
                          <w:rFonts w:ascii="HGPｺﾞｼｯｸE" w:eastAsia="HGPｺﾞｼｯｸE" w:hAnsi="HGPｺﾞｼｯｸE" w:hint="eastAsia"/>
                          <w:color w:val="2C2C2C" w:themeColor="text1"/>
                          <w:sz w:val="32"/>
                          <w:szCs w:val="32"/>
                        </w:rPr>
                        <w:t>麻生情報ビジネス専門学校 ゲームクリエータ科</w:t>
                      </w:r>
                    </w:p>
                    <w:p w:rsidR="00FA7D7D" w:rsidRPr="00FA7D7D" w:rsidRDefault="00FA7D7D">
                      <w:pPr>
                        <w:rPr>
                          <w:rFonts w:ascii="HGPｺﾞｼｯｸE" w:eastAsia="HGPｺﾞｼｯｸE" w:hAnsi="HGPｺﾞｼｯｸE" w:hint="eastAsia"/>
                          <w:color w:val="2C2C2C" w:themeColor="text1"/>
                          <w:sz w:val="32"/>
                          <w:szCs w:val="32"/>
                        </w:rPr>
                      </w:pPr>
                    </w:p>
                    <w:p w:rsidR="00FA7D7D" w:rsidRDefault="00FA7D7D">
                      <w:pPr>
                        <w:pStyle w:val="aff5"/>
                        <w:ind w:left="360"/>
                        <w:rPr>
                          <w:color w:val="959595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D57F4">
        <w:rPr>
          <w:rFonts w:ascii="HGSｺﾞｼｯｸM" w:eastAsia="HGSｺﾞｼｯｸM" w:hAnsi="HGP創英角ﾎﾟｯﾌﾟ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B24E8" wp14:editId="10739726">
                <wp:simplePos x="0" y="0"/>
                <wp:positionH relativeFrom="margin">
                  <wp:posOffset>4335145</wp:posOffset>
                </wp:positionH>
                <wp:positionV relativeFrom="paragraph">
                  <wp:posOffset>246380</wp:posOffset>
                </wp:positionV>
                <wp:extent cx="2003425" cy="40513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425" cy="40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D7D" w:rsidRPr="00CD57F4" w:rsidRDefault="00FA7D7D" w:rsidP="00FA7D7D">
                            <w:pPr>
                              <w:rPr>
                                <w:rFonts w:ascii="HGPｺﾞｼｯｸE" w:eastAsia="HGPｺﾞｼｯｸE" w:hAnsi="HGPｺﾞｼｯｸE"/>
                              </w:rPr>
                            </w:pPr>
                            <w:r w:rsidRPr="00CD57F4">
                              <w:rPr>
                                <w:rFonts w:ascii="HGPｺﾞｼｯｸE" w:eastAsia="HGPｺﾞｼｯｸE" w:hAnsi="HGPｺﾞｼｯｸE" w:hint="eastAsia"/>
                              </w:rPr>
                              <w:t xml:space="preserve">かねた　</w:t>
                            </w:r>
                            <w:r w:rsidR="00CD57F4">
                              <w:rPr>
                                <w:rFonts w:ascii="HGPｺﾞｼｯｸE" w:eastAsia="HGPｺﾞｼｯｸE" w:hAnsi="HGPｺﾞｼｯｸE" w:hint="eastAsia"/>
                              </w:rPr>
                              <w:t xml:space="preserve"> 　</w:t>
                            </w:r>
                            <w:r w:rsidRPr="00CD57F4">
                              <w:rPr>
                                <w:rFonts w:ascii="HGPｺﾞｼｯｸE" w:eastAsia="HGPｺﾞｼｯｸE" w:hAnsi="HGPｺﾞｼｯｸE" w:hint="eastAsia"/>
                              </w:rPr>
                              <w:t>みつき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B24E8" id="テキスト ボックス 1" o:spid="_x0000_s1027" type="#_x0000_t202" style="position:absolute;margin-left:341.35pt;margin-top:19.4pt;width:157.75pt;height:31.9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" filled="f" stroked="f" strokeweight=".5pt">
                <v:textbox>
                  <w:txbxContent>
                    <w:p w:rsidR="00FA7D7D" w:rsidRPr="00CD57F4" w:rsidRDefault="00FA7D7D" w:rsidP="00FA7D7D">
                      <w:pPr>
                        <w:rPr>
                          <w:rFonts w:ascii="HGPｺﾞｼｯｸE" w:eastAsia="HGPｺﾞｼｯｸE" w:hAnsi="HGPｺﾞｼｯｸE"/>
                        </w:rPr>
                      </w:pPr>
                      <w:r w:rsidRPr="00CD57F4">
                        <w:rPr>
                          <w:rFonts w:ascii="HGPｺﾞｼｯｸE" w:eastAsia="HGPｺﾞｼｯｸE" w:hAnsi="HGPｺﾞｼｯｸE" w:hint="eastAsia"/>
                        </w:rPr>
                        <w:t>かねた</w:t>
                      </w:r>
                      <w:r w:rsidRPr="00CD57F4">
                        <w:rPr>
                          <w:rFonts w:ascii="HGPｺﾞｼｯｸE" w:eastAsia="HGPｺﾞｼｯｸE" w:hAnsi="HGPｺﾞｼｯｸE" w:hint="eastAsia"/>
                        </w:rPr>
                        <w:t xml:space="preserve">　</w:t>
                      </w:r>
                      <w:r w:rsidR="00CD57F4">
                        <w:rPr>
                          <w:rFonts w:ascii="HGPｺﾞｼｯｸE" w:eastAsia="HGPｺﾞｼｯｸE" w:hAnsi="HGPｺﾞｼｯｸE" w:hint="eastAsia"/>
                        </w:rPr>
                        <w:t xml:space="preserve"> 　</w:t>
                      </w:r>
                      <w:r w:rsidRPr="00CD57F4">
                        <w:rPr>
                          <w:rFonts w:ascii="HGPｺﾞｼｯｸE" w:eastAsia="HGPｺﾞｼｯｸE" w:hAnsi="HGPｺﾞｼｯｸE" w:hint="eastAsia"/>
                        </w:rPr>
                        <w:t>みつき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57F4" w:rsidRPr="00CD57F4">
        <w:rPr>
          <w:rFonts w:eastAsia="ＭＳ ゴシック"/>
          <w:noProof/>
        </w:rPr>
        <mc:AlternateContent>
          <mc:Choice Requires="wps">
            <w:drawing>
              <wp:anchor distT="91440" distB="91440" distL="91440" distR="91440" simplePos="0" relativeHeight="251663360" behindDoc="1" locked="0" layoutInCell="1" allowOverlap="1">
                <wp:simplePos x="0" y="0"/>
                <wp:positionH relativeFrom="margin">
                  <wp:posOffset>4084320</wp:posOffset>
                </wp:positionH>
                <wp:positionV relativeFrom="margin">
                  <wp:posOffset>472440</wp:posOffset>
                </wp:positionV>
                <wp:extent cx="1554480" cy="464820"/>
                <wp:effectExtent l="0" t="0" r="0" b="0"/>
                <wp:wrapSquare wrapText="bothSides"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7F4" w:rsidRPr="00CD57F4" w:rsidRDefault="00CD57F4">
                            <w:pPr>
                              <w:pStyle w:val="aff5"/>
                              <w:ind w:left="360"/>
                              <w:rPr>
                                <w:rFonts w:ascii="HGPｺﾞｼｯｸE" w:eastAsia="HGPｺﾞｼｯｸE" w:hAnsi="HGPｺﾞｼｯｸE"/>
                                <w:color w:val="959595" w:themeColor="text1" w:themeTint="80"/>
                                <w:sz w:val="18"/>
                                <w:szCs w:val="18"/>
                              </w:rPr>
                            </w:pPr>
                            <w:r w:rsidRPr="00CD57F4">
                              <w:rPr>
                                <w:rFonts w:ascii="HGPｺﾞｼｯｸE" w:eastAsia="HGPｺﾞｼｯｸE" w:hAnsi="HGPｺﾞｼｯｸE" w:hint="eastAsia"/>
                                <w:sz w:val="40"/>
                                <w:szCs w:val="40"/>
                              </w:rPr>
                              <w:t>金田 光輝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4" o:spid="_x0000_s1028" type="#_x0000_t202" style="position:absolute;margin-left:321.6pt;margin-top:37.2pt;width:122.4pt;height:36.6pt;z-index:-25165312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" filled="f" stroked="f" strokeweight=".5pt">
                <v:textbox inset=",7.2pt,,7.2pt">
                  <w:txbxContent>
                    <w:p w:rsidR="00CD57F4" w:rsidRPr="00CD57F4" w:rsidRDefault="00CD57F4">
                      <w:pPr>
                        <w:pStyle w:val="aff5"/>
                        <w:ind w:left="360"/>
                        <w:rPr>
                          <w:rFonts w:ascii="HGPｺﾞｼｯｸE" w:eastAsia="HGPｺﾞｼｯｸE" w:hAnsi="HGPｺﾞｼｯｸE"/>
                          <w:color w:val="959595" w:themeColor="text1" w:themeTint="80"/>
                          <w:sz w:val="18"/>
                          <w:szCs w:val="18"/>
                        </w:rPr>
                      </w:pPr>
                      <w:r w:rsidRPr="00CD57F4">
                        <w:rPr>
                          <w:rFonts w:ascii="HGPｺﾞｼｯｸE" w:eastAsia="HGPｺﾞｼｯｸE" w:hAnsi="HGPｺﾞｼｯｸE" w:hint="eastAsia"/>
                          <w:sz w:val="40"/>
                          <w:szCs w:val="40"/>
                        </w:rPr>
                        <w:t>金田 光輝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F2551" w:rsidRDefault="00FA7D7D" w:rsidP="004E1AED">
      <w:pPr>
        <w:pStyle w:val="a5"/>
        <w:rPr>
          <w:rFonts w:ascii="HGP創英角ﾎﾟｯﾌﾟ体" w:eastAsia="HGP創英角ﾎﾟｯﾌﾟ体" w:hAnsi="HGP創英角ﾎﾟｯﾌﾟ体"/>
          <w:b/>
        </w:rPr>
      </w:pPr>
      <w:r w:rsidRPr="00FA7D7D">
        <w:rPr>
          <w:rFonts w:ascii="HGP創英角ﾎﾟｯﾌﾟ体" w:eastAsia="HGP創英角ﾎﾟｯﾌﾟ体" w:hAnsi="HGP創英角ﾎﾟｯﾌﾟ体" w:hint="eastAsia"/>
          <w:b/>
        </w:rPr>
        <w:t>自己PR</w:t>
      </w:r>
      <w:r w:rsidR="00CD57F4">
        <w:rPr>
          <w:rFonts w:ascii="HGP創英角ﾎﾟｯﾌﾟ体" w:eastAsia="HGP創英角ﾎﾟｯﾌﾟ体" w:hAnsi="HGP創英角ﾎﾟｯﾌﾟ体" w:hint="eastAsia"/>
          <w:b/>
        </w:rPr>
        <w:t xml:space="preserve">　</w:t>
      </w:r>
    </w:p>
    <w:p w:rsidR="00AF2551" w:rsidRPr="00AF2551" w:rsidRDefault="00AF2551" w:rsidP="004E1AED">
      <w:pPr>
        <w:pStyle w:val="a5"/>
        <w:rPr>
          <w:rFonts w:ascii="HGP創英角ﾎﾟｯﾌﾟ体" w:eastAsia="HGP創英角ﾎﾟｯﾌﾟ体" w:hAnsi="HGP創英角ﾎﾟｯﾌﾟ体"/>
          <w:b/>
          <w:sz w:val="4"/>
          <w:szCs w:val="4"/>
        </w:rPr>
      </w:pPr>
    </w:p>
    <w:p w:rsidR="00CD57F4" w:rsidRPr="00CD57F4" w:rsidRDefault="00CD57F4" w:rsidP="004E1AED">
      <w:pPr>
        <w:pStyle w:val="a5"/>
        <w:rPr>
          <w:rFonts w:ascii="HGP創英角ﾎﾟｯﾌﾟ体" w:eastAsia="HGP創英角ﾎﾟｯﾌﾟ体" w:hAnsi="HGP創英角ﾎﾟｯﾌﾟ体"/>
          <w:b/>
          <w:sz w:val="2"/>
          <w:szCs w:val="2"/>
        </w:rPr>
      </w:pPr>
      <w:r>
        <w:rPr>
          <w:rFonts w:ascii="HGP創英角ﾎﾟｯﾌﾟ体" w:eastAsia="HGP創英角ﾎﾟｯﾌﾟ体" w:hAnsi="HGP創英角ﾎﾟｯﾌﾟ体"/>
          <w:b/>
        </w:rPr>
        <w:tab/>
      </w:r>
      <w:r>
        <w:rPr>
          <w:rFonts w:ascii="HGP創英角ﾎﾟｯﾌﾟ体" w:eastAsia="HGP創英角ﾎﾟｯﾌﾟ体" w:hAnsi="HGP創英角ﾎﾟｯﾌﾟ体" w:hint="eastAsia"/>
          <w:b/>
        </w:rPr>
        <w:t xml:space="preserve">　　　　　　　　　　</w:t>
      </w:r>
    </w:p>
    <w:p w:rsidR="00CD57F4" w:rsidRPr="00FA7D7D" w:rsidRDefault="00CD57F4" w:rsidP="004E1AED">
      <w:pPr>
        <w:pStyle w:val="a5"/>
        <w:rPr>
          <w:rFonts w:ascii="HGP創英角ﾎﾟｯﾌﾟ体" w:eastAsia="HGP創英角ﾎﾟｯﾌﾟ体" w:hAnsi="HGP創英角ﾎﾟｯﾌﾟ体"/>
          <w:sz w:val="10"/>
          <w:szCs w:val="10"/>
        </w:rPr>
      </w:pPr>
    </w:p>
    <w:p w:rsidR="00194DF6" w:rsidRPr="00FA7D7D" w:rsidRDefault="00194DF6">
      <w:pPr>
        <w:pStyle w:val="1"/>
        <w:rPr>
          <w:rFonts w:eastAsia="ＭＳ ゴシック"/>
        </w:rPr>
      </w:pPr>
    </w:p>
    <w:p w:rsidR="00740393" w:rsidRDefault="00740393" w:rsidP="00FA7D7D">
      <w:pPr>
        <w:spacing w:line="240" w:lineRule="auto"/>
        <w:rPr>
          <w:rFonts w:eastAsia="ＭＳ ゴシック"/>
          <w:sz w:val="2"/>
          <w:szCs w:val="2"/>
        </w:rPr>
      </w:pPr>
    </w:p>
    <w:p w:rsidR="00AF2551" w:rsidRPr="00AF2551" w:rsidRDefault="00740393" w:rsidP="00AF2551">
      <w:pPr>
        <w:pStyle w:val="2"/>
        <w:spacing w:line="360" w:lineRule="auto"/>
        <w:rPr>
          <w:rFonts w:ascii="HGSｺﾞｼｯｸM" w:eastAsia="HGSｺﾞｼｯｸM" w:hAnsi="HGP創英角ﾎﾟｯﾌﾟ体" w:cs="Meiryo UI"/>
          <w:sz w:val="32"/>
          <w:szCs w:val="32"/>
        </w:rPr>
      </w:pPr>
      <w:r w:rsidRPr="00AF2551">
        <w:rPr>
          <w:rFonts w:ascii="HGSｺﾞｼｯｸM" w:eastAsia="HGSｺﾞｼｯｸM" w:hAnsi="HGP創英角ﾎﾟｯﾌﾟ体" w:cs="Meiryo UI" w:hint="eastAsia"/>
          <w:sz w:val="32"/>
          <w:szCs w:val="32"/>
        </w:rPr>
        <w:t>言語</w:t>
      </w:r>
    </w:p>
    <w:p w:rsidR="00FA7D7D" w:rsidRPr="00740393" w:rsidRDefault="00FA7D7D" w:rsidP="00740393">
      <w:pPr>
        <w:pStyle w:val="a"/>
        <w:spacing w:after="0" w:line="360" w:lineRule="auto"/>
        <w:ind w:left="431" w:hanging="289"/>
        <w:rPr>
          <w:rFonts w:ascii="HGSｺﾞｼｯｸM" w:eastAsia="HGSｺﾞｼｯｸM" w:hAnsi="HGP創英角ﾎﾟｯﾌﾟ体" w:cs="Meiryo UI"/>
          <w:color w:val="2C2C2C" w:themeColor="text1"/>
          <w:sz w:val="24"/>
          <w:szCs w:val="24"/>
        </w:rPr>
      </w:pPr>
      <w:r w:rsidRPr="00740393"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C言語</w:t>
      </w:r>
    </w:p>
    <w:p w:rsidR="00FA7D7D" w:rsidRPr="00740393" w:rsidRDefault="00FA7D7D" w:rsidP="00740393">
      <w:pPr>
        <w:pStyle w:val="a"/>
        <w:spacing w:after="0" w:line="360" w:lineRule="auto"/>
        <w:ind w:left="431" w:hanging="289"/>
        <w:rPr>
          <w:rFonts w:ascii="HGSｺﾞｼｯｸM" w:eastAsia="HGSｺﾞｼｯｸM" w:hAnsi="HGP創英角ﾎﾟｯﾌﾟ体" w:cs="Meiryo UI"/>
          <w:color w:val="2C2C2C" w:themeColor="text1"/>
          <w:sz w:val="24"/>
          <w:szCs w:val="24"/>
        </w:rPr>
      </w:pPr>
      <w:r w:rsidRPr="00740393"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C++言語</w:t>
      </w:r>
    </w:p>
    <w:p w:rsidR="00FA7D7D" w:rsidRPr="00740393" w:rsidRDefault="00FA7D7D" w:rsidP="00740393">
      <w:pPr>
        <w:pStyle w:val="a"/>
        <w:spacing w:after="0" w:line="360" w:lineRule="auto"/>
        <w:ind w:left="431" w:hanging="289"/>
        <w:rPr>
          <w:rFonts w:ascii="HGSｺﾞｼｯｸM" w:eastAsia="HGSｺﾞｼｯｸM" w:hAnsi="HGP創英角ﾎﾟｯﾌﾟ体" w:cs="Meiryo UI"/>
          <w:color w:val="2C2C2C" w:themeColor="text1"/>
          <w:sz w:val="24"/>
          <w:szCs w:val="24"/>
        </w:rPr>
      </w:pPr>
      <w:r w:rsidRPr="00740393"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C#言語</w:t>
      </w:r>
      <w:r w:rsidR="00740393"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(Unityでのスクリプト)</w:t>
      </w:r>
    </w:p>
    <w:p w:rsidR="00CD57F4" w:rsidRPr="00740393" w:rsidRDefault="00CD57F4" w:rsidP="00740393">
      <w:pPr>
        <w:pStyle w:val="a"/>
        <w:spacing w:after="0" w:line="360" w:lineRule="auto"/>
        <w:ind w:left="431" w:hanging="289"/>
        <w:rPr>
          <w:rFonts w:ascii="HGSｺﾞｼｯｸM" w:eastAsia="HGSｺﾞｼｯｸM" w:hAnsi="HGP創英角ﾎﾟｯﾌﾟ体" w:cs="Meiryo UI"/>
          <w:color w:val="2C2C2C" w:themeColor="text1"/>
          <w:sz w:val="24"/>
          <w:szCs w:val="24"/>
        </w:rPr>
      </w:pPr>
      <w:r w:rsidRPr="00740393"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Java言語</w:t>
      </w:r>
    </w:p>
    <w:p w:rsidR="00740393" w:rsidRPr="00AF2551" w:rsidRDefault="00740393" w:rsidP="00740393">
      <w:pPr>
        <w:pStyle w:val="a"/>
        <w:numPr>
          <w:ilvl w:val="0"/>
          <w:numId w:val="0"/>
        </w:numPr>
        <w:spacing w:after="0" w:line="360" w:lineRule="auto"/>
        <w:ind w:left="431"/>
        <w:rPr>
          <w:rFonts w:ascii="HGSｺﾞｼｯｸM" w:eastAsia="HGSｺﾞｼｯｸM" w:hAnsi="HGP創英角ﾎﾟｯﾌﾟ体" w:cs="Meiryo UI"/>
          <w:sz w:val="10"/>
          <w:szCs w:val="10"/>
        </w:rPr>
      </w:pPr>
    </w:p>
    <w:p w:rsidR="00740393" w:rsidRPr="00DF45BA" w:rsidRDefault="00740393" w:rsidP="00740393">
      <w:pPr>
        <w:pStyle w:val="2"/>
        <w:spacing w:line="360" w:lineRule="auto"/>
        <w:rPr>
          <w:rFonts w:ascii="HGSｺﾞｼｯｸM" w:eastAsia="HGSｺﾞｼｯｸM" w:hAnsi="HGP創英角ﾎﾟｯﾌﾟ体" w:cs="Meiryo UI"/>
          <w:sz w:val="32"/>
          <w:szCs w:val="32"/>
        </w:rPr>
      </w:pPr>
      <w:r>
        <w:rPr>
          <w:rFonts w:ascii="HGSｺﾞｼｯｸM" w:eastAsia="HGSｺﾞｼｯｸM" w:hAnsi="HGP創英角ﾎﾟｯﾌﾟ体" w:cs="Meiryo UI" w:hint="eastAsia"/>
          <w:sz w:val="32"/>
          <w:szCs w:val="32"/>
          <w:lang w:val="ja-JP"/>
        </w:rPr>
        <w:t>ゲームエンジン</w:t>
      </w:r>
    </w:p>
    <w:p w:rsidR="00740393" w:rsidRPr="00740393" w:rsidRDefault="00AF2551" w:rsidP="00740393">
      <w:pPr>
        <w:pStyle w:val="a"/>
        <w:spacing w:after="0" w:line="360" w:lineRule="auto"/>
        <w:ind w:left="431" w:hanging="289"/>
        <w:rPr>
          <w:rFonts w:ascii="HGSｺﾞｼｯｸM" w:eastAsia="HGSｺﾞｼｯｸM" w:hAnsi="HGP創英角ﾎﾟｯﾌﾟ体" w:cs="Meiryo UI"/>
          <w:color w:val="2C2C2C" w:themeColor="text1"/>
          <w:sz w:val="24"/>
          <w:szCs w:val="24"/>
        </w:rPr>
      </w:pPr>
      <w:r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  <w:lang w:val="ja-JP"/>
        </w:rPr>
        <w:t>DX</w:t>
      </w:r>
      <w:r w:rsidR="00740393" w:rsidRPr="00740393"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  <w:lang w:val="ja-JP"/>
        </w:rPr>
        <w:t>ライブラリ</w:t>
      </w:r>
    </w:p>
    <w:p w:rsidR="00740393" w:rsidRPr="00740393" w:rsidRDefault="00740393" w:rsidP="00740393">
      <w:pPr>
        <w:pStyle w:val="a"/>
        <w:spacing w:after="0" w:line="360" w:lineRule="auto"/>
        <w:ind w:left="431" w:hanging="289"/>
        <w:rPr>
          <w:rFonts w:ascii="HGSｺﾞｼｯｸM" w:eastAsia="HGSｺﾞｼｯｸM" w:hAnsi="HGP創英角ﾎﾟｯﾌﾟ体" w:cs="Meiryo UI"/>
          <w:color w:val="2C2C2C" w:themeColor="text1"/>
          <w:sz w:val="24"/>
          <w:szCs w:val="24"/>
        </w:rPr>
      </w:pPr>
      <w:r w:rsidRPr="00740393"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Unity</w:t>
      </w:r>
    </w:p>
    <w:p w:rsidR="00FA7D7D" w:rsidRDefault="00740393" w:rsidP="00EF2D31">
      <w:pPr>
        <w:pStyle w:val="a"/>
        <w:spacing w:after="0" w:line="360" w:lineRule="auto"/>
        <w:ind w:left="431" w:hanging="289"/>
        <w:rPr>
          <w:rFonts w:ascii="HGSｺﾞｼｯｸM" w:eastAsia="HGSｺﾞｼｯｸM" w:hAnsi="HGP創英角ﾎﾟｯﾌﾟ体" w:cs="Meiryo UI"/>
          <w:color w:val="2C2C2C" w:themeColor="text1"/>
          <w:sz w:val="24"/>
          <w:szCs w:val="24"/>
        </w:rPr>
      </w:pPr>
      <w:r w:rsidRPr="00740393">
        <w:rPr>
          <w:rFonts w:ascii="HGSｺﾞｼｯｸM" w:eastAsia="HGSｺﾞｼｯｸM" w:hAnsi="HGP創英角ﾎﾟｯﾌﾟ体" w:cs="Meiryo UI"/>
          <w:color w:val="2C2C2C" w:themeColor="text1"/>
          <w:sz w:val="24"/>
          <w:szCs w:val="24"/>
        </w:rPr>
        <w:t>Cocos2d-x</w:t>
      </w:r>
    </w:p>
    <w:p w:rsidR="00AF2551" w:rsidRPr="00AF2551" w:rsidRDefault="00AF2551" w:rsidP="00AF2551">
      <w:pPr>
        <w:pStyle w:val="a"/>
        <w:numPr>
          <w:ilvl w:val="0"/>
          <w:numId w:val="0"/>
        </w:numPr>
        <w:spacing w:after="0" w:line="360" w:lineRule="auto"/>
        <w:ind w:left="431"/>
        <w:rPr>
          <w:rFonts w:ascii="HGSｺﾞｼｯｸM" w:eastAsia="HGSｺﾞｼｯｸM" w:hAnsi="HGP創英角ﾎﾟｯﾌﾟ体" w:cs="Meiryo UI"/>
          <w:color w:val="2C2C2C" w:themeColor="text1"/>
          <w:sz w:val="10"/>
          <w:szCs w:val="10"/>
        </w:rPr>
      </w:pPr>
    </w:p>
    <w:p w:rsidR="00740393" w:rsidRPr="00DF45BA" w:rsidRDefault="00740393" w:rsidP="00740393">
      <w:pPr>
        <w:pStyle w:val="2"/>
        <w:spacing w:line="360" w:lineRule="auto"/>
        <w:rPr>
          <w:rFonts w:ascii="HGSｺﾞｼｯｸM" w:eastAsia="HGSｺﾞｼｯｸM" w:hAnsi="HGP創英角ﾎﾟｯﾌﾟ体" w:cs="Meiryo UI"/>
          <w:sz w:val="32"/>
          <w:szCs w:val="32"/>
        </w:rPr>
      </w:pPr>
      <w:r>
        <w:rPr>
          <w:rFonts w:ascii="HGSｺﾞｼｯｸM" w:eastAsia="HGSｺﾞｼｯｸM" w:hAnsi="HGP創英角ﾎﾟｯﾌﾟ体" w:cs="Meiryo UI" w:hint="eastAsia"/>
          <w:sz w:val="32"/>
          <w:szCs w:val="32"/>
          <w:lang w:val="ja-JP"/>
        </w:rPr>
        <w:t>その他(コンテスト参加等)</w:t>
      </w:r>
    </w:p>
    <w:p w:rsidR="00740393" w:rsidRDefault="001668AC" w:rsidP="00567133">
      <w:pPr>
        <w:pStyle w:val="a"/>
        <w:spacing w:after="0" w:line="360" w:lineRule="auto"/>
        <w:ind w:left="431" w:hanging="289"/>
        <w:rPr>
          <w:rFonts w:ascii="HGSｺﾞｼｯｸM" w:eastAsia="HGSｺﾞｼｯｸM" w:hAnsi="HGP創英角ﾎﾟｯﾌﾟ体" w:cs="Meiryo UI"/>
          <w:color w:val="2C2C2C" w:themeColor="text1"/>
          <w:sz w:val="24"/>
          <w:szCs w:val="24"/>
        </w:rPr>
      </w:pPr>
      <w:r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2017年</w:t>
      </w:r>
      <w:r w:rsidR="00F20295"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 xml:space="preserve">  6</w:t>
      </w:r>
      <w:r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 xml:space="preserve">月 </w:t>
      </w:r>
      <w:r w:rsidR="00740393" w:rsidRPr="00740393"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日本ゲーム大賞</w:t>
      </w:r>
      <w:r w:rsidR="00740393"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201</w:t>
      </w:r>
      <w:r w:rsidR="00740393">
        <w:rPr>
          <w:rFonts w:ascii="HGSｺﾞｼｯｸM" w:eastAsia="HGSｺﾞｼｯｸM" w:hAnsi="HGP創英角ﾎﾟｯﾌﾟ体" w:cs="Meiryo UI"/>
          <w:color w:val="2C2C2C" w:themeColor="text1"/>
          <w:sz w:val="24"/>
          <w:szCs w:val="24"/>
        </w:rPr>
        <w:t>7</w:t>
      </w:r>
      <w:r w:rsidR="00740393"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ab/>
      </w:r>
      <w:r>
        <w:rPr>
          <w:rFonts w:ascii="HGSｺﾞｼｯｸM" w:eastAsia="HGSｺﾞｼｯｸM" w:hAnsi="HGP創英角ﾎﾟｯﾌﾟ体" w:cs="Meiryo UI"/>
          <w:color w:val="2C2C2C" w:themeColor="text1"/>
          <w:sz w:val="24"/>
          <w:szCs w:val="24"/>
        </w:rPr>
        <w:tab/>
      </w:r>
      <w:r w:rsidR="00F20295">
        <w:rPr>
          <w:rFonts w:ascii="HGSｺﾞｼｯｸM" w:eastAsia="HGSｺﾞｼｯｸM" w:hAnsi="HGP創英角ﾎﾟｯﾌﾟ体" w:cs="Meiryo UI"/>
          <w:color w:val="2C2C2C" w:themeColor="text1"/>
          <w:sz w:val="24"/>
          <w:szCs w:val="24"/>
        </w:rPr>
        <w:tab/>
      </w:r>
      <w:r w:rsidR="00F20295"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 xml:space="preserve">　</w:t>
      </w:r>
      <w:r w:rsidR="001A3048"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 xml:space="preserve"> </w:t>
      </w:r>
      <w:bookmarkStart w:id="0" w:name="_GoBack"/>
      <w:bookmarkEnd w:id="0"/>
      <w:r w:rsidR="00740393"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作品応募</w:t>
      </w:r>
      <w:r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 xml:space="preserve">  【作品名:SHEEPUT】</w:t>
      </w:r>
    </w:p>
    <w:p w:rsidR="00740393" w:rsidRPr="00740393" w:rsidRDefault="001668AC" w:rsidP="00567133">
      <w:pPr>
        <w:pStyle w:val="a"/>
        <w:spacing w:after="0" w:line="360" w:lineRule="auto"/>
        <w:ind w:left="431" w:hanging="289"/>
        <w:rPr>
          <w:rFonts w:ascii="HGSｺﾞｼｯｸM" w:eastAsia="HGSｺﾞｼｯｸM" w:hAnsi="HGP創英角ﾎﾟｯﾌﾟ体" w:cs="Meiryo UI"/>
          <w:color w:val="2C2C2C" w:themeColor="text1"/>
          <w:sz w:val="24"/>
          <w:szCs w:val="24"/>
        </w:rPr>
      </w:pPr>
      <w:r>
        <w:rPr>
          <w:rFonts w:ascii="HGSｺﾞｼｯｸM" w:eastAsia="HGSｺﾞｼｯｸM" w:hAnsi="HGP創英角ﾎﾟｯﾌﾟ体" w:cs="Meiryo UI"/>
          <w:color w:val="2C2C2C" w:themeColor="text1"/>
          <w:sz w:val="24"/>
          <w:szCs w:val="24"/>
        </w:rPr>
        <w:t>2017</w:t>
      </w:r>
      <w:r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年</w:t>
      </w:r>
      <w:r w:rsidR="00F20295">
        <w:rPr>
          <w:rFonts w:ascii="HGSｺﾞｼｯｸM" w:eastAsia="HGSｺﾞｼｯｸM" w:hAnsi="HGP創英角ﾎﾟｯﾌﾟ体" w:cs="Meiryo UI"/>
          <w:color w:val="2C2C2C" w:themeColor="text1"/>
          <w:sz w:val="24"/>
          <w:szCs w:val="24"/>
        </w:rPr>
        <w:t>10</w:t>
      </w:r>
      <w:r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 xml:space="preserve">月 </w:t>
      </w:r>
      <w:r w:rsidR="00F20295"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アジア</w:t>
      </w:r>
      <w:r w:rsidR="00740393" w:rsidRPr="00740393"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デジタルアート展</w:t>
      </w:r>
      <w:r w:rsidR="00F20295"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 xml:space="preserve">FUKKUOKA　</w:t>
      </w:r>
      <w:r w:rsidR="001A3048"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 xml:space="preserve"> </w:t>
      </w:r>
      <w:r w:rsidR="00740393"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作品応募</w:t>
      </w:r>
      <w:r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 xml:space="preserve">  </w:t>
      </w:r>
      <w:r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【</w:t>
      </w:r>
      <w:r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作品名:SHEEPUT</w:t>
      </w:r>
      <w:r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】</w:t>
      </w:r>
    </w:p>
    <w:p w:rsidR="00740393" w:rsidRDefault="001668AC" w:rsidP="00740393">
      <w:pPr>
        <w:pStyle w:val="a"/>
        <w:spacing w:after="0" w:line="360" w:lineRule="auto"/>
        <w:ind w:left="431" w:hanging="289"/>
        <w:rPr>
          <w:rFonts w:ascii="HGSｺﾞｼｯｸM" w:eastAsia="HGSｺﾞｼｯｸM" w:hAnsi="HGP創英角ﾎﾟｯﾌﾟ体" w:cs="Meiryo UI"/>
          <w:color w:val="2C2C2C" w:themeColor="text1"/>
          <w:sz w:val="24"/>
          <w:szCs w:val="24"/>
        </w:rPr>
      </w:pPr>
      <w:r>
        <w:rPr>
          <w:rFonts w:ascii="HGSｺﾞｼｯｸM" w:eastAsia="HGSｺﾞｼｯｸM" w:hAnsi="HGP創英角ﾎﾟｯﾌﾟ体" w:cs="Meiryo UI"/>
          <w:color w:val="2C2C2C" w:themeColor="text1"/>
          <w:sz w:val="24"/>
          <w:szCs w:val="24"/>
        </w:rPr>
        <w:t>2018</w:t>
      </w:r>
      <w:r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年</w:t>
      </w:r>
      <w:r w:rsidR="00F20295"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 xml:space="preserve">  2</w:t>
      </w:r>
      <w:r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月</w:t>
      </w:r>
      <w:r w:rsidR="00740393"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 xml:space="preserve">GFFアワード2018　</w:t>
      </w:r>
      <w:r w:rsidR="00740393">
        <w:rPr>
          <w:rFonts w:ascii="HGSｺﾞｼｯｸM" w:eastAsia="HGSｺﾞｼｯｸM" w:hAnsi="HGP創英角ﾎﾟｯﾌﾟ体" w:cs="Meiryo UI"/>
          <w:color w:val="2C2C2C" w:themeColor="text1"/>
          <w:sz w:val="24"/>
          <w:szCs w:val="24"/>
        </w:rPr>
        <w:tab/>
      </w:r>
      <w:r>
        <w:rPr>
          <w:rFonts w:ascii="HGSｺﾞｼｯｸM" w:eastAsia="HGSｺﾞｼｯｸM" w:hAnsi="HGP創英角ﾎﾟｯﾌﾟ体" w:cs="Meiryo UI"/>
          <w:color w:val="2C2C2C" w:themeColor="text1"/>
          <w:sz w:val="24"/>
          <w:szCs w:val="24"/>
        </w:rPr>
        <w:tab/>
      </w:r>
      <w:r w:rsidR="00F20295">
        <w:rPr>
          <w:rFonts w:ascii="HGSｺﾞｼｯｸM" w:eastAsia="HGSｺﾞｼｯｸM" w:hAnsi="HGP創英角ﾎﾟｯﾌﾟ体" w:cs="Meiryo UI"/>
          <w:color w:val="2C2C2C" w:themeColor="text1"/>
          <w:sz w:val="24"/>
          <w:szCs w:val="24"/>
        </w:rPr>
        <w:tab/>
      </w:r>
      <w:r w:rsidR="00F20295"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 xml:space="preserve">　</w:t>
      </w:r>
      <w:r w:rsidR="001A3048">
        <w:rPr>
          <w:rFonts w:ascii="HGSｺﾞｼｯｸM" w:eastAsia="HGSｺﾞｼｯｸM" w:hAnsi="HGP創英角ﾎﾟｯﾌﾟ体" w:cs="Meiryo UI"/>
          <w:color w:val="2C2C2C" w:themeColor="text1"/>
          <w:sz w:val="24"/>
          <w:szCs w:val="24"/>
        </w:rPr>
        <w:t xml:space="preserve"> </w:t>
      </w:r>
      <w:r w:rsidR="00740393"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作品応募</w:t>
      </w:r>
      <w:r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 xml:space="preserve">  </w:t>
      </w:r>
      <w:r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【</w:t>
      </w:r>
      <w:r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作品名:ヴィジレオン</w:t>
      </w:r>
      <w:r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】</w:t>
      </w:r>
    </w:p>
    <w:p w:rsidR="00740393" w:rsidRDefault="001668AC" w:rsidP="00740393">
      <w:pPr>
        <w:pStyle w:val="a"/>
        <w:spacing w:after="0" w:line="360" w:lineRule="auto"/>
        <w:ind w:left="431" w:hanging="289"/>
        <w:rPr>
          <w:rFonts w:ascii="HGSｺﾞｼｯｸM" w:eastAsia="HGSｺﾞｼｯｸM" w:hAnsi="HGP創英角ﾎﾟｯﾌﾟ体" w:cs="Meiryo UI"/>
          <w:color w:val="2C2C2C" w:themeColor="text1"/>
          <w:sz w:val="24"/>
          <w:szCs w:val="24"/>
        </w:rPr>
      </w:pPr>
      <w:r>
        <w:rPr>
          <w:rFonts w:ascii="HGSｺﾞｼｯｸM" w:eastAsia="HGSｺﾞｼｯｸM" w:hAnsi="HGP創英角ﾎﾟｯﾌﾟ体" w:cs="Meiryo UI"/>
          <w:color w:val="2C2C2C" w:themeColor="text1"/>
          <w:sz w:val="24"/>
          <w:szCs w:val="24"/>
        </w:rPr>
        <w:t>2017</w:t>
      </w:r>
      <w:r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年</w:t>
      </w:r>
      <w:r w:rsidR="00F20295"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12</w:t>
      </w:r>
      <w:r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月</w:t>
      </w:r>
      <w:r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 xml:space="preserve"> </w:t>
      </w:r>
      <w:r w:rsidR="00740393"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第</w:t>
      </w:r>
      <w:r w:rsidR="00740393">
        <w:rPr>
          <w:rFonts w:ascii="HGSｺﾞｼｯｸM" w:eastAsia="HGSｺﾞｼｯｸM" w:hAnsi="HGP創英角ﾎﾟｯﾌﾟ体" w:cs="Meiryo UI"/>
          <w:color w:val="2C2C2C" w:themeColor="text1"/>
          <w:sz w:val="24"/>
          <w:szCs w:val="24"/>
        </w:rPr>
        <w:t>6</w:t>
      </w:r>
      <w:r w:rsidR="00740393"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回クリエータトライアウト in 東京 参加</w:t>
      </w:r>
      <w:r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 xml:space="preserve"> 【作品名:LANDING</w:t>
      </w:r>
      <w:r>
        <w:rPr>
          <w:rFonts w:ascii="HGSｺﾞｼｯｸM" w:eastAsia="HGSｺﾞｼｯｸM" w:hAnsi="HGP創英角ﾎﾟｯﾌﾟ体" w:cs="Meiryo UI"/>
          <w:color w:val="2C2C2C" w:themeColor="text1"/>
          <w:sz w:val="24"/>
          <w:szCs w:val="24"/>
        </w:rPr>
        <w:t xml:space="preserve"> </w:t>
      </w:r>
      <w:r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MASTER】</w:t>
      </w:r>
    </w:p>
    <w:p w:rsidR="00AF2551" w:rsidRPr="00AF2551" w:rsidRDefault="00AF2551" w:rsidP="00AF2551">
      <w:pPr>
        <w:pStyle w:val="a"/>
        <w:numPr>
          <w:ilvl w:val="0"/>
          <w:numId w:val="0"/>
        </w:numPr>
        <w:spacing w:after="0" w:line="360" w:lineRule="auto"/>
        <w:ind w:left="431"/>
        <w:rPr>
          <w:rFonts w:ascii="HGSｺﾞｼｯｸM" w:eastAsia="HGSｺﾞｼｯｸM" w:hAnsi="HGP創英角ﾎﾟｯﾌﾟ体" w:cs="Meiryo UI"/>
          <w:color w:val="2C2C2C" w:themeColor="text1"/>
          <w:sz w:val="10"/>
          <w:szCs w:val="10"/>
        </w:rPr>
      </w:pPr>
    </w:p>
    <w:p w:rsidR="00AF2551" w:rsidRPr="00DF45BA" w:rsidRDefault="00AF2551" w:rsidP="00AF2551">
      <w:pPr>
        <w:pStyle w:val="2"/>
        <w:spacing w:line="360" w:lineRule="auto"/>
        <w:rPr>
          <w:rFonts w:ascii="HGSｺﾞｼｯｸM" w:eastAsia="HGSｺﾞｼｯｸM" w:hAnsi="HGP創英角ﾎﾟｯﾌﾟ体" w:cs="Meiryo UI"/>
          <w:sz w:val="32"/>
          <w:szCs w:val="32"/>
          <w:lang w:val="ja-JP"/>
        </w:rPr>
      </w:pPr>
      <w:r w:rsidRPr="00DF45BA">
        <w:rPr>
          <w:rFonts w:ascii="HGSｺﾞｼｯｸM" w:eastAsia="HGSｺﾞｼｯｸM" w:hAnsi="HGP創英角ﾎﾟｯﾌﾟ体" w:cs="Meiryo UI" w:hint="eastAsia"/>
          <w:sz w:val="32"/>
          <w:szCs w:val="32"/>
          <w:lang w:val="ja-JP"/>
        </w:rPr>
        <w:t>目指している方向性</w:t>
      </w:r>
    </w:p>
    <w:p w:rsidR="00AF2551" w:rsidRPr="00740393" w:rsidRDefault="00AF2551" w:rsidP="00AF2551">
      <w:pPr>
        <w:pStyle w:val="a"/>
        <w:spacing w:after="0" w:line="360" w:lineRule="auto"/>
        <w:ind w:left="431" w:hanging="289"/>
        <w:rPr>
          <w:rFonts w:ascii="HGSｺﾞｼｯｸM" w:eastAsia="HGSｺﾞｼｯｸM" w:hAnsi="HGP創英角ﾎﾟｯﾌﾟ体" w:cs="Meiryo UI"/>
          <w:color w:val="2C2C2C" w:themeColor="text1"/>
          <w:sz w:val="24"/>
          <w:szCs w:val="24"/>
        </w:rPr>
      </w:pPr>
      <w:r w:rsidRPr="00740393"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子供向けや女性向けのゲーム制作に携わりたいと考えております。</w:t>
      </w:r>
    </w:p>
    <w:p w:rsidR="00AF2551" w:rsidRPr="00AF2551" w:rsidRDefault="00AF2551" w:rsidP="00AF2551">
      <w:pPr>
        <w:pStyle w:val="a"/>
        <w:spacing w:after="0" w:line="360" w:lineRule="auto"/>
        <w:ind w:left="431" w:hanging="289"/>
        <w:rPr>
          <w:rFonts w:ascii="HGSｺﾞｼｯｸM" w:eastAsia="HGSｺﾞｼｯｸM" w:hAnsi="HGP創英角ﾎﾟｯﾌﾟ体" w:cs="Meiryo UI"/>
          <w:color w:val="2C2C2C" w:themeColor="text1"/>
          <w:sz w:val="24"/>
          <w:szCs w:val="24"/>
        </w:rPr>
      </w:pPr>
      <w:r w:rsidRPr="00740393"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ゲーム全体以外にも、エフェクトなど表現の部分にもチャレンジしたいと</w:t>
      </w:r>
      <w:r w:rsidRPr="00AF2551">
        <w:rPr>
          <w:rFonts w:ascii="HGSｺﾞｼｯｸM" w:eastAsia="HGSｺﾞｼｯｸM" w:hAnsi="HGP創英角ﾎﾟｯﾌﾟ体" w:cs="Meiryo UI" w:hint="eastAsia"/>
          <w:color w:val="2C2C2C" w:themeColor="text1"/>
          <w:sz w:val="24"/>
          <w:szCs w:val="24"/>
        </w:rPr>
        <w:t>考えています。</w:t>
      </w:r>
    </w:p>
    <w:p w:rsidR="00AF2551" w:rsidRPr="00740393" w:rsidRDefault="00AF2551" w:rsidP="00AF2551">
      <w:pPr>
        <w:pStyle w:val="a"/>
        <w:numPr>
          <w:ilvl w:val="0"/>
          <w:numId w:val="0"/>
        </w:numPr>
        <w:spacing w:after="0" w:line="360" w:lineRule="auto"/>
        <w:ind w:left="142"/>
        <w:rPr>
          <w:rFonts w:ascii="HGSｺﾞｼｯｸM" w:eastAsia="HGSｺﾞｼｯｸM" w:hAnsi="HGP創英角ﾎﾟｯﾌﾟ体" w:cs="Meiryo UI"/>
          <w:color w:val="2C2C2C" w:themeColor="text1"/>
          <w:sz w:val="24"/>
          <w:szCs w:val="24"/>
        </w:rPr>
      </w:pPr>
    </w:p>
    <w:sectPr w:rsidR="00AF2551" w:rsidRPr="00740393" w:rsidSect="00AF2551">
      <w:footerReference w:type="default" r:id="rId11"/>
      <w:pgSz w:w="11907" w:h="16839" w:code="9"/>
      <w:pgMar w:top="1440" w:right="964" w:bottom="1440" w:left="96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FFB" w:rsidRDefault="00CC2FFB">
      <w:pPr>
        <w:spacing w:after="0" w:line="240" w:lineRule="auto"/>
      </w:pPr>
      <w:r>
        <w:separator/>
      </w:r>
    </w:p>
  </w:endnote>
  <w:endnote w:type="continuationSeparator" w:id="0">
    <w:p w:rsidR="00CC2FFB" w:rsidRDefault="00CC2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49662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aff1"/>
        </w:pPr>
        <w:r>
          <w:rPr>
            <w:lang w:val="ja-JP" w:bidi="ja-JP"/>
          </w:rPr>
          <w:fldChar w:fldCharType="begin"/>
        </w:r>
        <w:r>
          <w:rPr>
            <w:lang w:val="ja-JP" w:bidi="ja-JP"/>
          </w:rPr>
          <w:instrText xml:space="preserve"> PAGE   \* MERGEFORMAT </w:instrText>
        </w:r>
        <w:r>
          <w:rPr>
            <w:lang w:val="ja-JP" w:bidi="ja-JP"/>
          </w:rPr>
          <w:fldChar w:fldCharType="separate"/>
        </w:r>
        <w:r w:rsidR="00AF2551">
          <w:rPr>
            <w:noProof/>
            <w:lang w:val="ja-JP" w:bidi="ja-JP"/>
          </w:rPr>
          <w:t>2</w:t>
        </w:r>
        <w:r>
          <w:rPr>
            <w:noProof/>
            <w:lang w:val="ja-JP" w:bidi="ja-JP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FFB" w:rsidRDefault="00CC2FFB">
      <w:pPr>
        <w:spacing w:after="0" w:line="240" w:lineRule="auto"/>
      </w:pPr>
      <w:r>
        <w:separator/>
      </w:r>
    </w:p>
  </w:footnote>
  <w:footnote w:type="continuationSeparator" w:id="0">
    <w:p w:rsidR="00CC2FFB" w:rsidRDefault="00CC2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FFC000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31"/>
    <w:rsid w:val="001668AC"/>
    <w:rsid w:val="00174870"/>
    <w:rsid w:val="00194DF6"/>
    <w:rsid w:val="001A3048"/>
    <w:rsid w:val="004E1AED"/>
    <w:rsid w:val="005C12A5"/>
    <w:rsid w:val="0061300D"/>
    <w:rsid w:val="00740393"/>
    <w:rsid w:val="00A1310C"/>
    <w:rsid w:val="00AF2551"/>
    <w:rsid w:val="00CC2FFB"/>
    <w:rsid w:val="00CD57F4"/>
    <w:rsid w:val="00D47A97"/>
    <w:rsid w:val="00EF2D31"/>
    <w:rsid w:val="00F20295"/>
    <w:rsid w:val="00FA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71F32B"/>
  <w15:docId w15:val="{A63960E2-9F1E-4664-961E-A3121338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E1AED"/>
  </w:style>
  <w:style w:type="paragraph" w:styleId="1">
    <w:name w:val="heading 1"/>
    <w:basedOn w:val="a0"/>
    <w:next w:val="a0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0"/>
    <w:next w:val="a0"/>
    <w:link w:val="20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見出し 2 (文字)"/>
    <w:basedOn w:val="a1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見出し 3 (文字)"/>
    <w:basedOn w:val="a1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4">
    <w:name w:val="Table Grid"/>
    <w:basedOn w:val="a2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5">
    <w:name w:val="Title"/>
    <w:basedOn w:val="a0"/>
    <w:link w:val="a6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6">
    <w:name w:val="表題 (文字)"/>
    <w:basedOn w:val="a1"/>
    <w:link w:val="a5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7">
    <w:name w:val="Subtitle"/>
    <w:basedOn w:val="a0"/>
    <w:next w:val="a0"/>
    <w:link w:val="a8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8">
    <w:name w:val="副題 (文字)"/>
    <w:basedOn w:val="a1"/>
    <w:link w:val="a7"/>
    <w:uiPriority w:val="11"/>
    <w:semiHidden/>
    <w:rsid w:val="004E1AED"/>
    <w:rPr>
      <w:color w:val="404040" w:themeColor="text1" w:themeTint="E6"/>
    </w:rPr>
  </w:style>
  <w:style w:type="character" w:styleId="21">
    <w:name w:val="Intense Emphasis"/>
    <w:basedOn w:val="a1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22">
    <w:name w:val="Intense Quote"/>
    <w:basedOn w:val="a0"/>
    <w:next w:val="a0"/>
    <w:link w:val="23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23">
    <w:name w:val="引用文 2 (文字)"/>
    <w:basedOn w:val="a1"/>
    <w:link w:val="22"/>
    <w:uiPriority w:val="30"/>
    <w:semiHidden/>
    <w:rsid w:val="004E1AED"/>
    <w:rPr>
      <w:i/>
      <w:iCs/>
      <w:color w:val="806000" w:themeColor="accent1" w:themeShade="80"/>
    </w:rPr>
  </w:style>
  <w:style w:type="character" w:styleId="24">
    <w:name w:val="Intense Reference"/>
    <w:basedOn w:val="a1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見出し 4 (文字)"/>
    <w:basedOn w:val="a1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見出し 5 (文字)"/>
    <w:basedOn w:val="a1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見出し 6 (文字)"/>
    <w:basedOn w:val="a1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見出し 7 (文字)"/>
    <w:basedOn w:val="a1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見出し 8 (文字)"/>
    <w:basedOn w:val="a1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見出し 9 (文字)"/>
    <w:basedOn w:val="a1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0"/>
    <w:next w:val="a0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aa">
    <w:name w:val="TOC Heading"/>
    <w:basedOn w:val="1"/>
    <w:next w:val="a0"/>
    <w:uiPriority w:val="39"/>
    <w:semiHidden/>
    <w:unhideWhenUsed/>
    <w:qFormat/>
    <w:pPr>
      <w:outlineLvl w:val="9"/>
    </w:pPr>
  </w:style>
  <w:style w:type="paragraph" w:styleId="ab">
    <w:name w:val="Balloon Text"/>
    <w:basedOn w:val="a0"/>
    <w:link w:val="ac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c">
    <w:name w:val="吹き出し (文字)"/>
    <w:basedOn w:val="a1"/>
    <w:link w:val="ab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0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本文 3 (文字)"/>
    <w:basedOn w:val="a1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0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本文インデント 3 (文字)"/>
    <w:basedOn w:val="a1"/>
    <w:link w:val="33"/>
    <w:uiPriority w:val="99"/>
    <w:semiHidden/>
    <w:rsid w:val="00D47A97"/>
    <w:rPr>
      <w:szCs w:val="16"/>
    </w:rPr>
  </w:style>
  <w:style w:type="character" w:styleId="ad">
    <w:name w:val="annotation reference"/>
    <w:basedOn w:val="a1"/>
    <w:uiPriority w:val="99"/>
    <w:semiHidden/>
    <w:unhideWhenUsed/>
    <w:rsid w:val="00D47A97"/>
    <w:rPr>
      <w:sz w:val="22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">
    <w:name w:val="コメント文字列 (文字)"/>
    <w:basedOn w:val="a1"/>
    <w:link w:val="ae"/>
    <w:uiPriority w:val="99"/>
    <w:semiHidden/>
    <w:rsid w:val="00D47A97"/>
    <w:rPr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47A97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D47A97"/>
    <w:rPr>
      <w:b/>
      <w:bCs/>
      <w:szCs w:val="20"/>
    </w:rPr>
  </w:style>
  <w:style w:type="paragraph" w:styleId="af2">
    <w:name w:val="Document Map"/>
    <w:basedOn w:val="a0"/>
    <w:link w:val="af3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3">
    <w:name w:val="見出しマップ (文字)"/>
    <w:basedOn w:val="a1"/>
    <w:link w:val="af2"/>
    <w:uiPriority w:val="99"/>
    <w:semiHidden/>
    <w:rsid w:val="00D47A97"/>
    <w:rPr>
      <w:rFonts w:ascii="Segoe UI" w:hAnsi="Segoe UI" w:cs="Segoe UI"/>
      <w:szCs w:val="16"/>
    </w:rPr>
  </w:style>
  <w:style w:type="paragraph" w:styleId="af4">
    <w:name w:val="endnote text"/>
    <w:basedOn w:val="a0"/>
    <w:link w:val="af5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5">
    <w:name w:val="文末脚注文字列 (文字)"/>
    <w:basedOn w:val="a1"/>
    <w:link w:val="af4"/>
    <w:uiPriority w:val="99"/>
    <w:semiHidden/>
    <w:rsid w:val="00D47A97"/>
    <w:rPr>
      <w:szCs w:val="20"/>
    </w:rPr>
  </w:style>
  <w:style w:type="paragraph" w:styleId="af6">
    <w:name w:val="envelope return"/>
    <w:basedOn w:val="a0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0"/>
    <w:link w:val="af8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8">
    <w:name w:val="脚注文字列 (文字)"/>
    <w:basedOn w:val="a1"/>
    <w:link w:val="af7"/>
    <w:uiPriority w:val="99"/>
    <w:semiHidden/>
    <w:rsid w:val="00D47A97"/>
    <w:rPr>
      <w:szCs w:val="20"/>
    </w:rPr>
  </w:style>
  <w:style w:type="character" w:styleId="HTML">
    <w:name w:val="HTML Code"/>
    <w:basedOn w:val="a1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1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2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HTML 書式付き (文字)"/>
    <w:basedOn w:val="a1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1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9">
    <w:name w:val="macro"/>
    <w:link w:val="afa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a">
    <w:name w:val="マクロ文字列 (文字)"/>
    <w:basedOn w:val="a1"/>
    <w:link w:val="af9"/>
    <w:uiPriority w:val="99"/>
    <w:semiHidden/>
    <w:rsid w:val="00D47A97"/>
    <w:rPr>
      <w:rFonts w:ascii="Consolas" w:hAnsi="Consolas"/>
      <w:szCs w:val="20"/>
    </w:rPr>
  </w:style>
  <w:style w:type="paragraph" w:styleId="afb">
    <w:name w:val="Plain Text"/>
    <w:basedOn w:val="a0"/>
    <w:link w:val="afc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c">
    <w:name w:val="書式なし (文字)"/>
    <w:basedOn w:val="a1"/>
    <w:link w:val="afb"/>
    <w:uiPriority w:val="99"/>
    <w:semiHidden/>
    <w:rsid w:val="00D47A97"/>
    <w:rPr>
      <w:rFonts w:ascii="Consolas" w:hAnsi="Consolas"/>
      <w:szCs w:val="21"/>
    </w:rPr>
  </w:style>
  <w:style w:type="paragraph" w:styleId="afd">
    <w:name w:val="Block Text"/>
    <w:basedOn w:val="a0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e">
    <w:name w:val="Placeholder Text"/>
    <w:basedOn w:val="a1"/>
    <w:uiPriority w:val="99"/>
    <w:semiHidden/>
    <w:rsid w:val="00A1310C"/>
    <w:rPr>
      <w:color w:val="3C3C3C" w:themeColor="background2" w:themeShade="40"/>
    </w:rPr>
  </w:style>
  <w:style w:type="paragraph" w:styleId="aff">
    <w:name w:val="header"/>
    <w:basedOn w:val="a0"/>
    <w:link w:val="aff0"/>
    <w:uiPriority w:val="99"/>
    <w:unhideWhenUsed/>
    <w:rsid w:val="004E1AED"/>
    <w:pPr>
      <w:spacing w:before="0" w:after="0" w:line="240" w:lineRule="auto"/>
    </w:pPr>
  </w:style>
  <w:style w:type="character" w:customStyle="1" w:styleId="aff0">
    <w:name w:val="ヘッダー (文字)"/>
    <w:basedOn w:val="a1"/>
    <w:link w:val="aff"/>
    <w:uiPriority w:val="99"/>
    <w:rsid w:val="004E1AED"/>
  </w:style>
  <w:style w:type="paragraph" w:styleId="aff1">
    <w:name w:val="footer"/>
    <w:basedOn w:val="a0"/>
    <w:link w:val="aff2"/>
    <w:uiPriority w:val="99"/>
    <w:unhideWhenUsed/>
    <w:rsid w:val="004E1AED"/>
    <w:pPr>
      <w:spacing w:before="0" w:after="0" w:line="240" w:lineRule="auto"/>
    </w:pPr>
  </w:style>
  <w:style w:type="character" w:customStyle="1" w:styleId="aff2">
    <w:name w:val="フッター (文字)"/>
    <w:basedOn w:val="a1"/>
    <w:link w:val="aff1"/>
    <w:uiPriority w:val="99"/>
    <w:rsid w:val="004E1AED"/>
  </w:style>
  <w:style w:type="paragraph" w:customStyle="1" w:styleId="aff3">
    <w:name w:val="タイトル"/>
    <w:basedOn w:val="a0"/>
    <w:next w:val="a0"/>
    <w:link w:val="aff4"/>
    <w:uiPriority w:val="10"/>
    <w:qFormat/>
    <w:rsid w:val="00FA7D7D"/>
    <w:pPr>
      <w:pBdr>
        <w:left w:val="double" w:sz="18" w:space="4" w:color="806000" w:themeColor="accent1" w:themeShade="80"/>
      </w:pBdr>
      <w:spacing w:before="0" w:after="0" w:line="420" w:lineRule="exact"/>
    </w:pPr>
    <w:rPr>
      <w:rFonts w:asciiTheme="majorHAnsi" w:eastAsia="Meiryo UI" w:hAnsiTheme="majorHAnsi" w:cstheme="majorBidi"/>
      <w:caps/>
      <w:color w:val="806000" w:themeColor="accent1" w:themeShade="80"/>
      <w:kern w:val="28"/>
      <w:sz w:val="38"/>
      <w:szCs w:val="20"/>
    </w:rPr>
  </w:style>
  <w:style w:type="character" w:customStyle="1" w:styleId="aff4">
    <w:name w:val="タイトルの文字"/>
    <w:basedOn w:val="a1"/>
    <w:link w:val="aff3"/>
    <w:uiPriority w:val="10"/>
    <w:rsid w:val="00FA7D7D"/>
    <w:rPr>
      <w:rFonts w:asciiTheme="majorHAnsi" w:eastAsia="Meiryo UI" w:hAnsiTheme="majorHAnsi" w:cstheme="majorBidi"/>
      <w:caps/>
      <w:color w:val="806000" w:themeColor="accent1" w:themeShade="80"/>
      <w:kern w:val="28"/>
      <w:sz w:val="38"/>
      <w:szCs w:val="20"/>
    </w:rPr>
  </w:style>
  <w:style w:type="paragraph" w:customStyle="1" w:styleId="a">
    <w:name w:val="箇条書きリスト"/>
    <w:basedOn w:val="a0"/>
    <w:uiPriority w:val="1"/>
    <w:unhideWhenUsed/>
    <w:qFormat/>
    <w:rsid w:val="00FA7D7D"/>
    <w:pPr>
      <w:numPr>
        <w:numId w:val="19"/>
      </w:numPr>
      <w:spacing w:before="0" w:after="60" w:line="288" w:lineRule="auto"/>
    </w:pPr>
    <w:rPr>
      <w:rFonts w:eastAsia="Meiryo UI"/>
      <w:color w:val="606060" w:themeColor="text1" w:themeTint="BF"/>
      <w:sz w:val="18"/>
      <w:szCs w:val="20"/>
    </w:rPr>
  </w:style>
  <w:style w:type="paragraph" w:styleId="aff5">
    <w:name w:val="No Spacing"/>
    <w:link w:val="aff6"/>
    <w:uiPriority w:val="1"/>
    <w:qFormat/>
    <w:rsid w:val="00FA7D7D"/>
    <w:pPr>
      <w:spacing w:before="0" w:after="0" w:line="240" w:lineRule="auto"/>
    </w:pPr>
  </w:style>
  <w:style w:type="character" w:customStyle="1" w:styleId="aff6">
    <w:name w:val="行間詰め (文字)"/>
    <w:basedOn w:val="a1"/>
    <w:link w:val="aff5"/>
    <w:uiPriority w:val="1"/>
    <w:rsid w:val="00FA7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601323\AppData\Roaming\Microsoft\Templates\&#24111;&#12398;&#20837;&#12387;&#12383;&#12487;&#12470;&#12452;&#12531;%20(&#31354;&#30333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B5F9E7-3C82-4FFB-B868-7F0166874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帯の入ったデザイン (空白).dotx</Template>
  <TotalTime>66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3</cp:revision>
  <dcterms:created xsi:type="dcterms:W3CDTF">2018-05-15T01:09:00Z</dcterms:created>
  <dcterms:modified xsi:type="dcterms:W3CDTF">2018-05-16T01:11:00Z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